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A1F2" w14:textId="02269811" w:rsidR="008D477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  <w:r w:rsidRPr="007B5E18">
        <w:rPr>
          <w:b/>
          <w:bCs/>
          <w:color w:val="4472C4" w:themeColor="accent1"/>
          <w:sz w:val="48"/>
          <w:szCs w:val="48"/>
        </w:rPr>
        <w:t>UML CLASS DIAGRAM</w:t>
      </w:r>
    </w:p>
    <w:p w14:paraId="0042E0E6" w14:textId="49A52652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noProof/>
          <w:color w:val="4472C4" w:themeColor="accent1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56D5635" wp14:editId="5FBC0376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5943600" cy="6306820"/>
            <wp:effectExtent l="0" t="0" r="0" b="0"/>
            <wp:wrapNone/>
            <wp:docPr id="163237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1129" name="Picture 16323711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EDECC" w14:textId="35EEDE8E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2A37B16E" w14:textId="2CD73367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1F9C5DE2" w14:textId="54BBF4A4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0C1B3942" w14:textId="70A9F3EA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6D9F3668" w14:textId="5611A178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16815FAD" w14:textId="4A762299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477D6BF3" w14:textId="77777777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58E35A73" w14:textId="697AD71D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3A009D95" w14:textId="20095228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513F5770" w14:textId="77777777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5237B218" w14:textId="77478F05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5B0FACEA" w14:textId="080DD0EC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7DF7605D" w14:textId="58F81C0E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19FACC68" w14:textId="77CCBC67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335E9343" w14:textId="280193E3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color w:val="4472C4" w:themeColor="accent1"/>
          <w:sz w:val="48"/>
          <w:szCs w:val="48"/>
        </w:rPr>
        <w:lastRenderedPageBreak/>
        <w:t>Sorting Algorithm Comparison Charts</w:t>
      </w:r>
    </w:p>
    <w:p w14:paraId="024BA00A" w14:textId="0DDBE462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noProof/>
          <w:color w:val="4472C4" w:themeColor="accent1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7D53F65" wp14:editId="578528B6">
            <wp:simplePos x="0" y="0"/>
            <wp:positionH relativeFrom="column">
              <wp:posOffset>47625</wp:posOffset>
            </wp:positionH>
            <wp:positionV relativeFrom="paragraph">
              <wp:posOffset>1905</wp:posOffset>
            </wp:positionV>
            <wp:extent cx="5852172" cy="4389129"/>
            <wp:effectExtent l="0" t="0" r="0" b="0"/>
            <wp:wrapNone/>
            <wp:docPr id="755145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45092" name="Picture 7551450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C4BAA" w14:textId="6538BB9C" w:rsidR="007B5E18" w:rsidRDefault="007B5E18" w:rsidP="007B5E18">
      <w:pPr>
        <w:rPr>
          <w:b/>
          <w:bCs/>
          <w:color w:val="4472C4" w:themeColor="accent1"/>
          <w:sz w:val="48"/>
          <w:szCs w:val="48"/>
        </w:rPr>
      </w:pPr>
    </w:p>
    <w:p w14:paraId="042DA3F5" w14:textId="77777777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659678E6" w14:textId="7988341C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4AEFAF13" w14:textId="00EC4044" w:rsidR="007B5E18" w:rsidRDefault="007B5E18" w:rsidP="007B5E1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4F7E051E" w14:textId="77777777" w:rsidR="007B5E18" w:rsidRPr="007B5E18" w:rsidRDefault="007B5E18" w:rsidP="007B5E18">
      <w:pPr>
        <w:rPr>
          <w:sz w:val="48"/>
          <w:szCs w:val="48"/>
        </w:rPr>
      </w:pPr>
    </w:p>
    <w:p w14:paraId="33FAB462" w14:textId="77777777" w:rsidR="007B5E18" w:rsidRPr="007B5E18" w:rsidRDefault="007B5E18" w:rsidP="007B5E18">
      <w:pPr>
        <w:rPr>
          <w:sz w:val="48"/>
          <w:szCs w:val="48"/>
        </w:rPr>
      </w:pPr>
    </w:p>
    <w:p w14:paraId="3ACE7524" w14:textId="5668594E" w:rsidR="007B5E18" w:rsidRDefault="007B5E18" w:rsidP="007B5E18">
      <w:pPr>
        <w:rPr>
          <w:b/>
          <w:bCs/>
          <w:color w:val="4472C4" w:themeColor="accent1"/>
          <w:sz w:val="48"/>
          <w:szCs w:val="48"/>
        </w:rPr>
      </w:pPr>
    </w:p>
    <w:p w14:paraId="0820BBD3" w14:textId="2D46F07C" w:rsidR="007B5E18" w:rsidRDefault="007B5E18" w:rsidP="007B5E18">
      <w:pPr>
        <w:jc w:val="right"/>
        <w:rPr>
          <w:sz w:val="48"/>
          <w:szCs w:val="48"/>
        </w:rPr>
      </w:pPr>
    </w:p>
    <w:p w14:paraId="4060221E" w14:textId="58F67E77" w:rsidR="00E8422E" w:rsidRDefault="00E8422E" w:rsidP="007B5E18">
      <w:pPr>
        <w:jc w:val="right"/>
        <w:rPr>
          <w:sz w:val="48"/>
          <w:szCs w:val="48"/>
        </w:rPr>
      </w:pPr>
    </w:p>
    <w:p w14:paraId="1FA35A74" w14:textId="76E738B5" w:rsidR="007B5E18" w:rsidRDefault="007B5E18" w:rsidP="007B5E18">
      <w:pPr>
        <w:jc w:val="right"/>
        <w:rPr>
          <w:sz w:val="48"/>
          <w:szCs w:val="48"/>
        </w:rPr>
      </w:pPr>
    </w:p>
    <w:p w14:paraId="2E261377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0649572A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42D2791B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1102C4D4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37899D57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21E1E673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6619C48E" w14:textId="1F7781ED" w:rsidR="00E8422E" w:rsidRDefault="00E8422E" w:rsidP="007B5E18">
      <w:pPr>
        <w:rPr>
          <w:color w:val="000000" w:themeColor="text1"/>
          <w:sz w:val="28"/>
          <w:szCs w:val="28"/>
        </w:rPr>
      </w:pPr>
      <w:r>
        <w:rPr>
          <w:noProof/>
          <w:sz w:val="48"/>
          <w:szCs w:val="48"/>
        </w:rPr>
        <w:lastRenderedPageBreak/>
        <w:drawing>
          <wp:anchor distT="0" distB="0" distL="114300" distR="114300" simplePos="0" relativeHeight="251660288" behindDoc="0" locked="0" layoutInCell="1" allowOverlap="1" wp14:anchorId="1173B334" wp14:editId="548D057A">
            <wp:simplePos x="0" y="0"/>
            <wp:positionH relativeFrom="margin">
              <wp:align>right</wp:align>
            </wp:positionH>
            <wp:positionV relativeFrom="paragraph">
              <wp:posOffset>-361950</wp:posOffset>
            </wp:positionV>
            <wp:extent cx="5852172" cy="4389129"/>
            <wp:effectExtent l="0" t="0" r="0" b="0"/>
            <wp:wrapNone/>
            <wp:docPr id="959434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34769" name="Picture 9594347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A86B7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1144D13E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006CA3B0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6A7EC4CB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58C7E4F8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505B17BB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0E2FA67B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3E68B1F3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22B8E28F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6B82E731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5ACEA65A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15B4B161" w14:textId="77777777" w:rsidR="00E8422E" w:rsidRDefault="00E8422E" w:rsidP="007B5E18">
      <w:pPr>
        <w:rPr>
          <w:color w:val="000000" w:themeColor="text1"/>
          <w:sz w:val="28"/>
          <w:szCs w:val="28"/>
        </w:rPr>
      </w:pPr>
    </w:p>
    <w:p w14:paraId="07B212B9" w14:textId="44D0B4CB" w:rsidR="007B5E18" w:rsidRDefault="007B5E18" w:rsidP="007B5E18">
      <w:pPr>
        <w:rPr>
          <w:color w:val="000000" w:themeColor="text1"/>
          <w:sz w:val="28"/>
          <w:szCs w:val="28"/>
        </w:rPr>
      </w:pPr>
      <w:r w:rsidRPr="007B5E18">
        <w:rPr>
          <w:color w:val="000000" w:themeColor="text1"/>
          <w:sz w:val="28"/>
          <w:szCs w:val="28"/>
        </w:rPr>
        <w:t>As we can see from the above results quick sort performs 7800 swap operations, Insertion sort perform 143307 swap operations, Merge sort performs 2068 comparison operations, Selection sort performs 28680 swap operations.</w:t>
      </w:r>
    </w:p>
    <w:p w14:paraId="5ACED909" w14:textId="77777777" w:rsidR="007B5E18" w:rsidRDefault="007B5E18" w:rsidP="007B5E18">
      <w:pPr>
        <w:rPr>
          <w:color w:val="000000" w:themeColor="text1"/>
          <w:sz w:val="28"/>
          <w:szCs w:val="28"/>
        </w:rPr>
      </w:pPr>
    </w:p>
    <w:p w14:paraId="754641E2" w14:textId="7BF13772" w:rsidR="007B5E18" w:rsidRDefault="007B5E18" w:rsidP="007B5E18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So here complexity of </w:t>
      </w:r>
      <w:r w:rsidR="00E8422E">
        <w:rPr>
          <w:color w:val="000000" w:themeColor="text1"/>
          <w:sz w:val="28"/>
          <w:szCs w:val="28"/>
        </w:rPr>
        <w:t xml:space="preserve">Quick sort is </w:t>
      </w:r>
      <w:r w:rsidR="00E8422E" w:rsidRPr="00E8422E">
        <w:rPr>
          <w:b/>
          <w:bCs/>
          <w:color w:val="000000" w:themeColor="text1"/>
          <w:sz w:val="28"/>
          <w:szCs w:val="28"/>
        </w:rPr>
        <w:t>O(n(log n)),</w:t>
      </w:r>
      <w:r w:rsidR="00E8422E">
        <w:rPr>
          <w:color w:val="000000" w:themeColor="text1"/>
          <w:sz w:val="28"/>
          <w:szCs w:val="28"/>
        </w:rPr>
        <w:t xml:space="preserve"> Merge Sort is </w:t>
      </w:r>
      <w:r w:rsidR="00E8422E" w:rsidRPr="00E8422E">
        <w:rPr>
          <w:b/>
          <w:bCs/>
          <w:color w:val="000000" w:themeColor="text1"/>
          <w:sz w:val="28"/>
          <w:szCs w:val="28"/>
        </w:rPr>
        <w:t>O(n(log n)),</w:t>
      </w:r>
      <w:r w:rsidR="00E8422E">
        <w:rPr>
          <w:color w:val="000000" w:themeColor="text1"/>
          <w:sz w:val="28"/>
          <w:szCs w:val="28"/>
        </w:rPr>
        <w:t xml:space="preserve"> Selection sort is </w:t>
      </w:r>
      <w:r w:rsidR="00E8422E" w:rsidRPr="00E8422E">
        <w:rPr>
          <w:b/>
          <w:bCs/>
          <w:color w:val="000000" w:themeColor="text1"/>
          <w:sz w:val="28"/>
          <w:szCs w:val="28"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</m:oMath>
      <w:r w:rsidR="00E8422E" w:rsidRPr="00E8422E">
        <w:rPr>
          <w:rFonts w:eastAsiaTheme="minorEastAsia"/>
          <w:b/>
          <w:bCs/>
          <w:color w:val="000000" w:themeColor="text1"/>
          <w:sz w:val="28"/>
          <w:szCs w:val="28"/>
        </w:rPr>
        <w:t xml:space="preserve">), </w:t>
      </w:r>
      <w:r w:rsidR="00E8422E">
        <w:rPr>
          <w:color w:val="000000" w:themeColor="text1"/>
          <w:sz w:val="28"/>
          <w:szCs w:val="28"/>
        </w:rPr>
        <w:t>Inser</w:t>
      </w:r>
      <w:r w:rsidR="00E8422E">
        <w:rPr>
          <w:color w:val="000000" w:themeColor="text1"/>
          <w:sz w:val="28"/>
          <w:szCs w:val="28"/>
        </w:rPr>
        <w:t xml:space="preserve">tion sort is </w:t>
      </w:r>
      <w:r w:rsidR="00E8422E" w:rsidRPr="00E8422E">
        <w:rPr>
          <w:b/>
          <w:bCs/>
          <w:color w:val="000000" w:themeColor="text1"/>
          <w:sz w:val="28"/>
          <w:szCs w:val="28"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</m:oMath>
      <w:r w:rsidR="00E8422E" w:rsidRPr="00E8422E">
        <w:rPr>
          <w:rFonts w:eastAsiaTheme="minorEastAsia"/>
          <w:b/>
          <w:bCs/>
          <w:color w:val="000000" w:themeColor="text1"/>
          <w:sz w:val="28"/>
          <w:szCs w:val="28"/>
        </w:rPr>
        <w:t>)</w:t>
      </w:r>
    </w:p>
    <w:p w14:paraId="632A8287" w14:textId="77777777" w:rsidR="007E5DA8" w:rsidRDefault="007E5DA8" w:rsidP="007B5E18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1BCA02AC" w14:textId="77777777" w:rsidR="007E5DA8" w:rsidRDefault="007E5DA8" w:rsidP="007B5E18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23989AA0" w14:textId="77777777" w:rsidR="007E5DA8" w:rsidRDefault="007E5DA8" w:rsidP="007B5E18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6CE3DA64" w14:textId="77777777" w:rsidR="007E5DA8" w:rsidRDefault="007E5DA8" w:rsidP="007B5E18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3C91FFC" w14:textId="77777777" w:rsidR="007E5DA8" w:rsidRDefault="007E5DA8" w:rsidP="007B5E18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F8B6999" w14:textId="77777777" w:rsidR="007E5DA8" w:rsidRDefault="007E5DA8" w:rsidP="007B5E18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58A0510" w14:textId="0467BC4A" w:rsidR="007E5DA8" w:rsidRDefault="007E5DA8" w:rsidP="007E5DA8">
      <w:pPr>
        <w:jc w:val="center"/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color w:val="4472C4" w:themeColor="accent1"/>
          <w:sz w:val="48"/>
          <w:szCs w:val="48"/>
        </w:rPr>
        <w:lastRenderedPageBreak/>
        <w:t>Unit Testing</w:t>
      </w:r>
    </w:p>
    <w:p w14:paraId="368E40E0" w14:textId="77777777" w:rsidR="000428FD" w:rsidRDefault="000428FD" w:rsidP="007E5DA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7AAD042C" w14:textId="592139E0" w:rsidR="000428FD" w:rsidRPr="00B362D9" w:rsidRDefault="000428FD" w:rsidP="000428FD">
      <w:pPr>
        <w:rPr>
          <w:color w:val="000000" w:themeColor="text1"/>
          <w:sz w:val="32"/>
          <w:szCs w:val="32"/>
        </w:rPr>
      </w:pPr>
      <w:r w:rsidRPr="00B362D9">
        <w:rPr>
          <w:color w:val="000000" w:themeColor="text1"/>
          <w:sz w:val="32"/>
          <w:szCs w:val="32"/>
        </w:rPr>
        <w:t xml:space="preserve">In this unit testing </w:t>
      </w:r>
      <w:r w:rsidR="00B362D9" w:rsidRPr="00B362D9">
        <w:rPr>
          <w:color w:val="000000" w:themeColor="text1"/>
          <w:sz w:val="32"/>
          <w:szCs w:val="32"/>
        </w:rPr>
        <w:t>we are testing attack function of both game characters</w:t>
      </w:r>
      <w:r w:rsidR="00B56E03">
        <w:rPr>
          <w:color w:val="000000" w:themeColor="text1"/>
          <w:sz w:val="32"/>
          <w:szCs w:val="32"/>
        </w:rPr>
        <w:t>. Initially both powers are displayed.</w:t>
      </w:r>
    </w:p>
    <w:p w14:paraId="402220D5" w14:textId="1EB9B207" w:rsidR="00AB33AA" w:rsidRDefault="000428FD" w:rsidP="00AB33AA">
      <w:pPr>
        <w:rPr>
          <w:b/>
          <w:bCs/>
          <w:color w:val="4472C4" w:themeColor="accent1"/>
          <w:sz w:val="48"/>
          <w:szCs w:val="48"/>
        </w:rPr>
      </w:pPr>
      <w:r>
        <w:rPr>
          <w:noProof/>
        </w:rPr>
        <w:drawing>
          <wp:inline distT="0" distB="0" distL="0" distR="0" wp14:anchorId="54EF6FDD" wp14:editId="2D7C7D00">
            <wp:extent cx="5943600" cy="3556000"/>
            <wp:effectExtent l="0" t="0" r="0" b="6350"/>
            <wp:docPr id="175601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15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F209" w14:textId="4C62DA64" w:rsidR="00B56E03" w:rsidRDefault="00AF4677" w:rsidP="00AF4677">
      <w:pPr>
        <w:rPr>
          <w:color w:val="000000" w:themeColor="text1"/>
          <w:sz w:val="32"/>
          <w:szCs w:val="32"/>
        </w:rPr>
      </w:pPr>
      <w:r w:rsidRPr="00AF4677">
        <w:rPr>
          <w:color w:val="000000" w:themeColor="text1"/>
          <w:sz w:val="32"/>
          <w:szCs w:val="32"/>
        </w:rPr>
        <w:t xml:space="preserve">Now this Screen shot is taken when Warrior </w:t>
      </w:r>
      <w:r w:rsidRPr="00AF4677">
        <w:rPr>
          <w:color w:val="000000" w:themeColor="text1"/>
          <w:sz w:val="32"/>
          <w:szCs w:val="32"/>
        </w:rPr>
        <w:t xml:space="preserve">put 2 attacks on Archer with attack power of </w:t>
      </w:r>
      <w:r w:rsidR="0035770D">
        <w:rPr>
          <w:color w:val="000000" w:themeColor="text1"/>
          <w:sz w:val="32"/>
          <w:szCs w:val="32"/>
        </w:rPr>
        <w:t>30</w:t>
      </w:r>
    </w:p>
    <w:p w14:paraId="01FD9B41" w14:textId="6FF0383E" w:rsidR="00AF4677" w:rsidRPr="00AF4677" w:rsidRDefault="0035770D" w:rsidP="00AF4677">
      <w:pPr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AA87C0" wp14:editId="0231CEF5">
            <wp:extent cx="5943600" cy="3566160"/>
            <wp:effectExtent l="0" t="0" r="0" b="0"/>
            <wp:docPr id="112013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36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4441" w14:textId="77777777" w:rsidR="007E5DA8" w:rsidRDefault="007E5DA8" w:rsidP="007B5E18">
      <w:pPr>
        <w:rPr>
          <w:color w:val="000000" w:themeColor="text1"/>
          <w:sz w:val="28"/>
          <w:szCs w:val="28"/>
        </w:rPr>
      </w:pPr>
    </w:p>
    <w:p w14:paraId="316920F3" w14:textId="2D2585A8" w:rsidR="0035770D" w:rsidRDefault="0035770D" w:rsidP="007B5E1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after Archer died Warrior cannot hit Archer game character back as its power is already 0</w:t>
      </w:r>
      <w:r>
        <w:rPr>
          <w:color w:val="000000" w:themeColor="text1"/>
          <w:sz w:val="28"/>
          <w:szCs w:val="28"/>
        </w:rPr>
        <w:br/>
      </w:r>
    </w:p>
    <w:p w14:paraId="7B66B041" w14:textId="58A22D37" w:rsidR="0035770D" w:rsidRDefault="00001FCE" w:rsidP="007B5E18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AD7038" wp14:editId="282DFBB9">
            <wp:extent cx="5943600" cy="3540760"/>
            <wp:effectExtent l="0" t="0" r="0" b="2540"/>
            <wp:docPr id="129820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05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FD05" w14:textId="77777777" w:rsidR="00001FCE" w:rsidRDefault="00001FCE" w:rsidP="007B5E18">
      <w:pPr>
        <w:rPr>
          <w:color w:val="000000" w:themeColor="text1"/>
          <w:sz w:val="28"/>
          <w:szCs w:val="28"/>
        </w:rPr>
      </w:pPr>
    </w:p>
    <w:p w14:paraId="5202CBD8" w14:textId="676682C3" w:rsidR="00001FCE" w:rsidRPr="007B5E18" w:rsidRDefault="00001FCE" w:rsidP="007B5E1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So, the minimum power of both characters can be 0 i.e if they are dead.</w:t>
      </w:r>
    </w:p>
    <w:sectPr w:rsidR="00001FCE" w:rsidRPr="007B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46F6A" w14:textId="77777777" w:rsidR="007B5E18" w:rsidRDefault="007B5E18" w:rsidP="007B5E18">
      <w:pPr>
        <w:spacing w:after="0" w:line="240" w:lineRule="auto"/>
      </w:pPr>
      <w:r>
        <w:separator/>
      </w:r>
    </w:p>
  </w:endnote>
  <w:endnote w:type="continuationSeparator" w:id="0">
    <w:p w14:paraId="30272A25" w14:textId="77777777" w:rsidR="007B5E18" w:rsidRDefault="007B5E18" w:rsidP="007B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2B94" w14:textId="77777777" w:rsidR="007B5E18" w:rsidRDefault="007B5E18" w:rsidP="007B5E18">
      <w:pPr>
        <w:spacing w:after="0" w:line="240" w:lineRule="auto"/>
      </w:pPr>
      <w:r>
        <w:separator/>
      </w:r>
    </w:p>
  </w:footnote>
  <w:footnote w:type="continuationSeparator" w:id="0">
    <w:p w14:paraId="4BF398F1" w14:textId="77777777" w:rsidR="007B5E18" w:rsidRDefault="007B5E18" w:rsidP="007B5E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18"/>
    <w:rsid w:val="00001FCE"/>
    <w:rsid w:val="000428FD"/>
    <w:rsid w:val="001E23BE"/>
    <w:rsid w:val="0035770D"/>
    <w:rsid w:val="007B5E18"/>
    <w:rsid w:val="007E5DA8"/>
    <w:rsid w:val="008D4778"/>
    <w:rsid w:val="00AB33AA"/>
    <w:rsid w:val="00AF4677"/>
    <w:rsid w:val="00B362D9"/>
    <w:rsid w:val="00B56E03"/>
    <w:rsid w:val="00BF1D56"/>
    <w:rsid w:val="00E8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D155"/>
  <w15:chartTrackingRefBased/>
  <w15:docId w15:val="{09457125-1243-4A1C-85CB-A6CF6D0B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E18"/>
  </w:style>
  <w:style w:type="paragraph" w:styleId="Footer">
    <w:name w:val="footer"/>
    <w:basedOn w:val="Normal"/>
    <w:link w:val="FooterChar"/>
    <w:uiPriority w:val="99"/>
    <w:unhideWhenUsed/>
    <w:rsid w:val="007B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Tariq</dc:creator>
  <cp:keywords/>
  <dc:description/>
  <cp:lastModifiedBy>Bilal Tariq</cp:lastModifiedBy>
  <cp:revision>11</cp:revision>
  <dcterms:created xsi:type="dcterms:W3CDTF">2024-01-13T12:03:00Z</dcterms:created>
  <dcterms:modified xsi:type="dcterms:W3CDTF">2024-01-13T12:34:00Z</dcterms:modified>
</cp:coreProperties>
</file>